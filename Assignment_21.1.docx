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F1" w:rsidRDefault="00197793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21.1</w:t>
      </w:r>
    </w:p>
    <w:p w:rsidR="00F701F1" w:rsidRDefault="00F701F1">
      <w:pPr>
        <w:spacing w:before="2" w:line="100" w:lineRule="exact"/>
        <w:rPr>
          <w:sz w:val="10"/>
          <w:szCs w:val="10"/>
        </w:rPr>
      </w:pPr>
    </w:p>
    <w:p w:rsidR="00F701F1" w:rsidRDefault="00F701F1">
      <w:pPr>
        <w:spacing w:line="200" w:lineRule="exact"/>
      </w:pPr>
    </w:p>
    <w:p w:rsidR="00F701F1" w:rsidRDefault="00197793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t:-</w:t>
      </w:r>
    </w:p>
    <w:p w:rsidR="00F701F1" w:rsidRDefault="00197793">
      <w:pPr>
        <w:spacing w:before="5" w:line="580" w:lineRule="atLeast"/>
        <w:ind w:left="100" w:right="43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Imp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elow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tp</w:t>
      </w:r>
      <w:r>
        <w:rPr>
          <w:rFonts w:ascii="Calibri" w:eastAsia="Calibri" w:hAnsi="Calibri" w:cs="Calibri"/>
          <w:sz w:val="28"/>
          <w:szCs w:val="28"/>
        </w:rPr>
        <w:t>s:/</w:t>
      </w:r>
      <w:r>
        <w:rPr>
          <w:rFonts w:ascii="Calibri" w:eastAsia="Calibri" w:hAnsi="Calibri" w:cs="Calibri"/>
          <w:spacing w:val="-1"/>
          <w:sz w:val="28"/>
          <w:szCs w:val="28"/>
        </w:rPr>
        <w:t>/d</w:t>
      </w:r>
      <w:r>
        <w:rPr>
          <w:rFonts w:ascii="Calibri" w:eastAsia="Calibri" w:hAnsi="Calibri" w:cs="Calibri"/>
          <w:sz w:val="28"/>
          <w:szCs w:val="28"/>
        </w:rPr>
        <w:t>ri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e.g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2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om/file/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_Qja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-3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obUla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3"/>
          <w:sz w:val="28"/>
          <w:szCs w:val="28"/>
        </w:rPr>
        <w:t>Q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kU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vi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w?us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=</w:t>
      </w:r>
    </w:p>
    <w:p w:rsidR="00F701F1" w:rsidRDefault="00197793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shari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proofErr w:type="gramEnd"/>
    </w:p>
    <w:p w:rsidR="00F701F1" w:rsidRDefault="00F701F1">
      <w:pPr>
        <w:spacing w:before="13" w:line="240" w:lineRule="exact"/>
        <w:rPr>
          <w:sz w:val="24"/>
          <w:szCs w:val="24"/>
        </w:rPr>
      </w:pPr>
    </w:p>
    <w:p w:rsidR="00F701F1" w:rsidRDefault="00197793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F701F1" w:rsidRDefault="00F701F1">
      <w:pPr>
        <w:spacing w:before="12" w:line="240" w:lineRule="exact"/>
        <w:rPr>
          <w:sz w:val="24"/>
          <w:szCs w:val="24"/>
        </w:rPr>
      </w:pPr>
    </w:p>
    <w:p w:rsidR="00F701F1" w:rsidRDefault="00197793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wee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F701F1" w:rsidRDefault="00F701F1">
      <w:pPr>
        <w:spacing w:before="5" w:line="240" w:lineRule="exact"/>
        <w:rPr>
          <w:sz w:val="24"/>
          <w:szCs w:val="24"/>
        </w:rPr>
      </w:pPr>
    </w:p>
    <w:p w:rsidR="00F701F1" w:rsidRDefault="00F701F1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8.5pt">
            <v:imagedata r:id="rId5" o:title=""/>
          </v:shape>
        </w:pict>
      </w:r>
    </w:p>
    <w:p w:rsidR="00F701F1" w:rsidRDefault="00F701F1">
      <w:pPr>
        <w:spacing w:before="3" w:line="240" w:lineRule="exact"/>
        <w:rPr>
          <w:sz w:val="24"/>
          <w:szCs w:val="24"/>
        </w:rPr>
      </w:pPr>
    </w:p>
    <w:p w:rsidR="00F701F1" w:rsidRDefault="00197793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rce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F701F1" w:rsidRDefault="00F701F1">
      <w:pPr>
        <w:spacing w:before="11" w:line="240" w:lineRule="exact"/>
        <w:rPr>
          <w:sz w:val="24"/>
          <w:szCs w:val="24"/>
        </w:rPr>
      </w:pPr>
    </w:p>
    <w:p w:rsidR="00F701F1" w:rsidRDefault="00197793">
      <w:pPr>
        <w:spacing w:line="276" w:lineRule="auto"/>
        <w:ind w:left="820" w:right="464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val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wee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 = spark.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4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3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//</w:t>
      </w:r>
      <w:r>
        <w:rPr>
          <w:rFonts w:ascii="Calibri" w:eastAsia="Calibri" w:hAnsi="Calibri" w:cs="Calibri"/>
          <w:spacing w:val="-1"/>
          <w:sz w:val="28"/>
          <w:szCs w:val="28"/>
        </w:rPr>
        <w:t>/h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/a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gil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wee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js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-3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 xml:space="preserve">isterTe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"twee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s")</w:t>
      </w:r>
    </w:p>
    <w:p w:rsidR="00F701F1" w:rsidRDefault="00F701F1">
      <w:pPr>
        <w:spacing w:before="7" w:line="180" w:lineRule="exact"/>
        <w:rPr>
          <w:sz w:val="19"/>
          <w:szCs w:val="19"/>
        </w:rPr>
      </w:pPr>
    </w:p>
    <w:p w:rsidR="00F701F1" w:rsidRDefault="00197793">
      <w:pPr>
        <w:spacing w:line="278" w:lineRule="auto"/>
        <w:ind w:left="820" w:right="710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val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spark</w:t>
      </w:r>
      <w:r>
        <w:rPr>
          <w:rFonts w:ascii="Calibri" w:eastAsia="Calibri" w:hAnsi="Calibri" w:cs="Calibri"/>
          <w:spacing w:val="-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sql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"sele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titi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 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twe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proofErr w:type="spellStart"/>
      <w:r>
        <w:rPr>
          <w:rFonts w:ascii="Calibri" w:eastAsia="Calibri" w:hAnsi="Calibri" w:cs="Calibri"/>
          <w:sz w:val="28"/>
          <w:szCs w:val="28"/>
        </w:rPr>
        <w:t>reg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sterTe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</w:t>
      </w:r>
      <w:proofErr w:type="spellStart"/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ags</w:t>
      </w:r>
      <w:proofErr w:type="spellEnd"/>
      <w:r>
        <w:rPr>
          <w:rFonts w:ascii="Calibri" w:eastAsia="Calibri" w:hAnsi="Calibri" w:cs="Calibri"/>
          <w:sz w:val="28"/>
          <w:szCs w:val="28"/>
        </w:rPr>
        <w:t>")</w:t>
      </w:r>
    </w:p>
    <w:p w:rsidR="00F701F1" w:rsidRDefault="00F701F1">
      <w:pPr>
        <w:spacing w:before="4" w:line="180" w:lineRule="exact"/>
        <w:rPr>
          <w:sz w:val="19"/>
          <w:szCs w:val="19"/>
        </w:rPr>
      </w:pPr>
    </w:p>
    <w:p w:rsidR="00F701F1" w:rsidRDefault="00197793">
      <w:pPr>
        <w:spacing w:line="277" w:lineRule="auto"/>
        <w:ind w:left="820" w:right="1025" w:hanging="360"/>
        <w:rPr>
          <w:rFonts w:ascii="Calibri" w:eastAsia="Calibri" w:hAnsi="Calibri" w:cs="Calibri"/>
          <w:sz w:val="28"/>
          <w:szCs w:val="28"/>
        </w:rPr>
        <w:sectPr w:rsidR="00F701F1">
          <w:pgSz w:w="12240" w:h="15840"/>
          <w:pgMar w:top="1440" w:right="980" w:bottom="280" w:left="1700" w:header="720" w:footer="720" w:gutter="0"/>
          <w:cols w:space="720"/>
        </w:sectPr>
      </w:pPr>
      <w:r>
        <w:rPr>
          <w:spacing w:val="67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val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word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spark.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q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"sele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LATE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AL 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EW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w as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proofErr w:type="spellEnd"/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proofErr w:type="spellStart"/>
      <w:r>
        <w:rPr>
          <w:rFonts w:ascii="Calibri" w:eastAsia="Calibri" w:hAnsi="Calibri" w:cs="Calibri"/>
          <w:sz w:val="28"/>
          <w:szCs w:val="28"/>
        </w:rPr>
        <w:t>regist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rT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</w:t>
      </w:r>
      <w:proofErr w:type="spellStart"/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proofErr w:type="spellEnd"/>
      <w:r>
        <w:rPr>
          <w:rFonts w:ascii="Calibri" w:eastAsia="Calibri" w:hAnsi="Calibri" w:cs="Calibri"/>
          <w:sz w:val="28"/>
          <w:szCs w:val="28"/>
        </w:rPr>
        <w:t>")</w:t>
      </w:r>
    </w:p>
    <w:p w:rsidR="00F701F1" w:rsidRDefault="00197793">
      <w:pPr>
        <w:spacing w:before="60" w:line="278" w:lineRule="auto"/>
        <w:ind w:left="820" w:right="594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val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lar_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ags</w:t>
      </w:r>
      <w:proofErr w:type="spellEnd"/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spark.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q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"sele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g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proofErr w:type="spellStart"/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ash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ag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3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cn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proofErr w:type="spellEnd"/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show</w:t>
      </w:r>
    </w:p>
    <w:p w:rsidR="00F701F1" w:rsidRDefault="00F701F1">
      <w:pPr>
        <w:spacing w:before="9" w:line="180" w:lineRule="exact"/>
        <w:rPr>
          <w:sz w:val="18"/>
          <w:szCs w:val="18"/>
        </w:rPr>
      </w:pPr>
    </w:p>
    <w:p w:rsidR="00F701F1" w:rsidRDefault="00F701F1">
      <w:pPr>
        <w:spacing w:line="200" w:lineRule="exact"/>
      </w:pPr>
    </w:p>
    <w:p w:rsidR="00F701F1" w:rsidRDefault="00F701F1">
      <w:pPr>
        <w:spacing w:line="200" w:lineRule="exact"/>
      </w:pPr>
    </w:p>
    <w:p w:rsidR="00F701F1" w:rsidRDefault="00F701F1">
      <w:pPr>
        <w:spacing w:line="200" w:lineRule="exact"/>
      </w:pPr>
    </w:p>
    <w:p w:rsidR="00F701F1" w:rsidRDefault="00197793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Scre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shots:-</w:t>
      </w:r>
    </w:p>
    <w:p w:rsidR="00F701F1" w:rsidRDefault="00F701F1">
      <w:pPr>
        <w:spacing w:before="8" w:line="240" w:lineRule="exact"/>
        <w:rPr>
          <w:sz w:val="24"/>
          <w:szCs w:val="24"/>
        </w:rPr>
      </w:pPr>
    </w:p>
    <w:p w:rsidR="00F701F1" w:rsidRDefault="00197793">
      <w:pPr>
        <w:ind w:left="100"/>
      </w:pPr>
      <w:r>
        <w:pict>
          <v:shape id="_x0000_i1026" type="#_x0000_t75" style="width:468pt;height:276.75pt">
            <v:imagedata r:id="rId6" o:title=""/>
          </v:shape>
        </w:pict>
      </w:r>
    </w:p>
    <w:p w:rsidR="00F701F1" w:rsidRDefault="00F701F1">
      <w:pPr>
        <w:spacing w:line="200" w:lineRule="exact"/>
      </w:pPr>
    </w:p>
    <w:p w:rsidR="00F701F1" w:rsidRDefault="00F701F1">
      <w:pPr>
        <w:spacing w:line="200" w:lineRule="exact"/>
      </w:pPr>
    </w:p>
    <w:p w:rsidR="00F701F1" w:rsidRDefault="00F701F1">
      <w:pPr>
        <w:spacing w:line="200" w:lineRule="exact"/>
      </w:pPr>
    </w:p>
    <w:p w:rsidR="00F701F1" w:rsidRDefault="00F701F1">
      <w:pPr>
        <w:spacing w:before="19" w:line="220" w:lineRule="exact"/>
        <w:rPr>
          <w:sz w:val="22"/>
          <w:szCs w:val="22"/>
        </w:rPr>
      </w:pPr>
    </w:p>
    <w:p w:rsidR="00F701F1" w:rsidRDefault="00F701F1">
      <w:pPr>
        <w:spacing w:line="416" w:lineRule="auto"/>
        <w:ind w:left="7368" w:right="45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F701F1" w:rsidSect="00F701F1">
      <w:pgSz w:w="12240" w:h="15840"/>
      <w:pgMar w:top="1380" w:right="980" w:bottom="280" w:left="17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5328E"/>
    <w:multiLevelType w:val="multilevel"/>
    <w:tmpl w:val="6EB6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1F1"/>
    <w:rsid w:val="00197793"/>
    <w:rsid w:val="00F7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2018-01-30T07:43:00Z</dcterms:created>
  <dcterms:modified xsi:type="dcterms:W3CDTF">2018-01-30T07:43:00Z</dcterms:modified>
</cp:coreProperties>
</file>